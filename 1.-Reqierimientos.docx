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E33C2" w:rsidRPr="008C2396" w:rsidRDefault="006E33C2" w:rsidP="0050044E">
      <w:pPr>
        <w:pStyle w:val="Ttulo1"/>
        <w:rPr>
          <w:rFonts w:cs="Arial"/>
        </w:rPr>
      </w:pPr>
      <w:bookmarkStart w:id="1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1"/>
    </w:p>
    <w:p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F51CC" w:rsidRPr="00CD28BC" w:rsidRDefault="00CD28BC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CD28BC">
              <w:rPr>
                <w:rFonts w:ascii="Arial" w:hAnsi="Arial" w:cs="Arial"/>
                <w:sz w:val="22"/>
                <w:szCs w:val="22"/>
              </w:rPr>
              <w:t>Abogabot</w:t>
            </w:r>
          </w:p>
        </w:tc>
      </w:tr>
      <w:tr w:rsidR="00DB73D5" w:rsidRPr="008C2396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6E33C2" w:rsidRPr="00CD28BC" w:rsidRDefault="00CD28BC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CD28BC">
              <w:rPr>
                <w:rFonts w:ascii="Arial" w:hAnsi="Arial" w:cs="Arial"/>
                <w:sz w:val="22"/>
                <w:szCs w:val="22"/>
              </w:rPr>
              <w:t>Automatizar solicitu</w:t>
            </w:r>
            <w:r>
              <w:rPr>
                <w:rFonts w:ascii="Arial" w:hAnsi="Arial" w:cs="Arial"/>
                <w:sz w:val="22"/>
                <w:szCs w:val="22"/>
              </w:rPr>
              <w:t>des</w:t>
            </w:r>
            <w:r w:rsidRPr="00CD28BC">
              <w:rPr>
                <w:rFonts w:ascii="Arial" w:hAnsi="Arial" w:cs="Arial"/>
                <w:sz w:val="22"/>
                <w:szCs w:val="22"/>
              </w:rPr>
              <w:t xml:space="preserve"> de demandas</w:t>
            </w:r>
          </w:p>
        </w:tc>
      </w:tr>
      <w:tr w:rsidR="006E33C2" w:rsidRPr="008C2396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CD28BC" w:rsidRDefault="00CD28BC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CD28BC">
              <w:rPr>
                <w:rFonts w:ascii="Arial" w:hAnsi="Arial" w:cs="Arial"/>
                <w:sz w:val="22"/>
                <w:szCs w:val="22"/>
              </w:rPr>
              <w:t>25/02/2022</w:t>
            </w:r>
          </w:p>
        </w:tc>
      </w:tr>
      <w:tr w:rsidR="00DB73D5" w:rsidRPr="008C2396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CD28BC" w:rsidRDefault="00CD28BC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CD28BC">
              <w:rPr>
                <w:rFonts w:ascii="Arial" w:hAnsi="Arial" w:cs="Arial"/>
                <w:sz w:val="22"/>
                <w:szCs w:val="22"/>
              </w:rPr>
              <w:t>Lic. Maria Sanchez Rodriguez</w:t>
            </w:r>
          </w:p>
        </w:tc>
      </w:tr>
      <w:tr w:rsidR="00DB73D5" w:rsidRPr="008C2396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CD28BC" w:rsidRDefault="00CD28BC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CD28BC">
              <w:rPr>
                <w:rFonts w:ascii="Arial" w:hAnsi="Arial" w:cs="Arial"/>
                <w:sz w:val="22"/>
                <w:szCs w:val="22"/>
              </w:rPr>
              <w:t>Asistentes del despacho</w:t>
            </w:r>
          </w:p>
        </w:tc>
      </w:tr>
      <w:tr w:rsidR="006E33C2" w:rsidRPr="008C2396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CD28BC" w:rsidRDefault="00CD28BC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CD28BC">
              <w:rPr>
                <w:rFonts w:ascii="Arial" w:hAnsi="Arial" w:cs="Arial"/>
                <w:sz w:val="22"/>
                <w:szCs w:val="22"/>
              </w:rPr>
              <w:t>Lic. Maria Sanchez Rodriguez</w:t>
            </w:r>
          </w:p>
        </w:tc>
      </w:tr>
    </w:tbl>
    <w:p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2" w:name="_Toc532221775"/>
    </w:p>
    <w:p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2"/>
    </w:p>
    <w:p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:rsidTr="002F0FDB">
        <w:trPr>
          <w:trHeight w:val="294"/>
        </w:trPr>
        <w:tc>
          <w:tcPr>
            <w:tcW w:w="10348" w:type="dxa"/>
            <w:shd w:val="clear" w:color="auto" w:fill="A50021"/>
          </w:tcPr>
          <w:p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:rsidTr="0031230D">
        <w:trPr>
          <w:trHeight w:val="284"/>
        </w:trPr>
        <w:tc>
          <w:tcPr>
            <w:tcW w:w="10348" w:type="dxa"/>
            <w:shd w:val="clear" w:color="auto" w:fill="808080"/>
          </w:tcPr>
          <w:p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:rsidTr="00FB43A7">
        <w:trPr>
          <w:trHeight w:val="933"/>
        </w:trPr>
        <w:tc>
          <w:tcPr>
            <w:tcW w:w="10348" w:type="dxa"/>
            <w:shd w:val="clear" w:color="auto" w:fill="auto"/>
          </w:tcPr>
          <w:p w:rsidR="00CD28BC" w:rsidRPr="002906A0" w:rsidRDefault="00CD28BC" w:rsidP="00CD28BC">
            <w:pPr>
              <w:rPr>
                <w:rFonts w:ascii="Arial" w:hAnsi="Arial" w:cs="Arial"/>
                <w:sz w:val="22"/>
                <w:szCs w:val="22"/>
              </w:rPr>
            </w:pPr>
            <w:r w:rsidRPr="002906A0">
              <w:rPr>
                <w:rFonts w:ascii="Arial" w:hAnsi="Arial" w:cs="Arial"/>
                <w:sz w:val="22"/>
                <w:szCs w:val="22"/>
              </w:rPr>
              <w:t>El usuario solicita un formulario donde el usuario puede ingresar su solicitud de demanda, pueda subir los documentos necesarios y se le entregue un numero de folio.</w:t>
            </w:r>
          </w:p>
          <w:p w:rsidR="000D458D" w:rsidRPr="002906A0" w:rsidRDefault="000D458D" w:rsidP="0055429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4294" w:rsidRPr="008C2396" w:rsidTr="0031230D">
        <w:trPr>
          <w:trHeight w:val="278"/>
        </w:trPr>
        <w:tc>
          <w:tcPr>
            <w:tcW w:w="10348" w:type="dxa"/>
            <w:shd w:val="clear" w:color="auto" w:fill="808080"/>
          </w:tcPr>
          <w:p w:rsidR="00554294" w:rsidRPr="002906A0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906A0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:rsidTr="00FB43A7">
        <w:trPr>
          <w:trHeight w:val="1189"/>
        </w:trPr>
        <w:tc>
          <w:tcPr>
            <w:tcW w:w="10348" w:type="dxa"/>
            <w:shd w:val="clear" w:color="auto" w:fill="auto"/>
          </w:tcPr>
          <w:p w:rsidR="00554294" w:rsidRPr="002906A0" w:rsidRDefault="00CD28BC" w:rsidP="002906A0">
            <w:pPr>
              <w:rPr>
                <w:rFonts w:ascii="Arial" w:hAnsi="Arial" w:cs="Arial"/>
                <w:sz w:val="22"/>
                <w:szCs w:val="22"/>
              </w:rPr>
            </w:pPr>
            <w:r w:rsidRPr="002906A0">
              <w:rPr>
                <w:rFonts w:ascii="Arial" w:hAnsi="Arial" w:cs="Arial"/>
                <w:sz w:val="22"/>
                <w:szCs w:val="22"/>
              </w:rPr>
              <w:t>Se requiere</w:t>
            </w:r>
            <w:r w:rsidR="002906A0" w:rsidRPr="002906A0">
              <w:rPr>
                <w:rFonts w:ascii="Arial" w:hAnsi="Arial" w:cs="Arial"/>
                <w:sz w:val="22"/>
                <w:szCs w:val="22"/>
              </w:rPr>
              <w:t xml:space="preserve"> solicitar al responsable de la solicitud los datos que debe llevar el formulario, cuales son datos obligatorios y opciones, que tipo de formato de los archivos se puede subir y que información entregar al usuario para que pueda dar seguimiento a la solicitud de demanda.</w:t>
            </w:r>
          </w:p>
        </w:tc>
      </w:tr>
    </w:tbl>
    <w:p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933F02" w:rsidRPr="008C2396" w:rsidRDefault="00C758C6" w:rsidP="0050044E">
      <w:pPr>
        <w:pStyle w:val="Ttulo1"/>
        <w:rPr>
          <w:rFonts w:cs="Arial"/>
        </w:rPr>
      </w:pPr>
      <w:bookmarkStart w:id="3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3"/>
      <w:r w:rsidR="00950088" w:rsidRPr="008C2396">
        <w:rPr>
          <w:rFonts w:cs="Arial"/>
        </w:rPr>
        <w:t xml:space="preserve"> </w:t>
      </w:r>
    </w:p>
    <w:p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:rsidR="00752596" w:rsidRPr="002906A0" w:rsidRDefault="002906A0" w:rsidP="00CF1DB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906A0">
              <w:rPr>
                <w:rFonts w:ascii="Arial" w:hAnsi="Arial" w:cs="Arial"/>
                <w:b/>
                <w:sz w:val="22"/>
                <w:szCs w:val="22"/>
              </w:rPr>
              <w:t>25/02/2022</w:t>
            </w:r>
          </w:p>
        </w:tc>
        <w:tc>
          <w:tcPr>
            <w:tcW w:w="1662" w:type="dxa"/>
            <w:shd w:val="clear" w:color="auto" w:fill="A50021"/>
          </w:tcPr>
          <w:p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:rsidR="00752596" w:rsidRPr="002906A0" w:rsidRDefault="002906A0" w:rsidP="00CF1DB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906A0">
              <w:rPr>
                <w:rFonts w:ascii="Arial" w:hAnsi="Arial" w:cs="Arial"/>
                <w:b/>
                <w:sz w:val="22"/>
                <w:szCs w:val="22"/>
              </w:rPr>
              <w:t>25/05/2022</w:t>
            </w:r>
          </w:p>
        </w:tc>
      </w:tr>
      <w:tr w:rsidR="00C5127D" w:rsidRPr="008C2396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:rsidR="00E442EC" w:rsidRPr="008C2396" w:rsidRDefault="00D53A35" w:rsidP="008D1C50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  <w:lang w:val="es-MX" w:eastAsia="es-MX"/>
              </w:rPr>
              <w:drawing>
                <wp:inline distT="0" distB="0" distL="0" distR="0">
                  <wp:extent cx="2380615" cy="3994150"/>
                  <wp:effectExtent l="0" t="0" r="0" b="0"/>
                  <wp:docPr id="3" name="Imagen 1" descr="Untitle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399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B36D46" w:rsidRPr="008C2396" w:rsidRDefault="008D1C50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realizará un formulario web que se integrará a la página actual, no se modificará nada de la página si no es estrictamente necesario para el correcto funcionamiento del formulario.</w:t>
            </w:r>
          </w:p>
          <w:p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:rsidTr="008D1C50">
        <w:trPr>
          <w:trHeight w:val="2004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D1C50">
              <w:rPr>
                <w:rFonts w:ascii="Arial" w:hAnsi="Arial" w:cs="Arial"/>
                <w:b/>
                <w:sz w:val="20"/>
                <w:szCs w:val="22"/>
                <w:lang w:val="es-CO"/>
              </w:rPr>
              <w:t>Requerimientos Funcionales y c</w:t>
            </w:r>
            <w:r w:rsidR="006012E8" w:rsidRPr="008D1C50">
              <w:rPr>
                <w:rFonts w:ascii="Arial" w:hAnsi="Arial" w:cs="Arial"/>
                <w:b/>
                <w:sz w:val="20"/>
                <w:szCs w:val="22"/>
                <w:lang w:val="es-CO"/>
              </w:rPr>
              <w:t xml:space="preserve">riterios de </w:t>
            </w:r>
            <w:r w:rsidR="00F15D7D" w:rsidRPr="008D1C50">
              <w:rPr>
                <w:rFonts w:ascii="Arial" w:hAnsi="Arial" w:cs="Arial"/>
                <w:b/>
                <w:sz w:val="20"/>
                <w:szCs w:val="22"/>
                <w:lang w:val="es-CO"/>
              </w:rPr>
              <w:t>a</w:t>
            </w:r>
            <w:r w:rsidR="00F229BC" w:rsidRPr="008D1C50">
              <w:rPr>
                <w:rFonts w:ascii="Arial" w:hAnsi="Arial" w:cs="Arial"/>
                <w:b/>
                <w:sz w:val="20"/>
                <w:szCs w:val="22"/>
                <w:lang w:val="es-CO"/>
              </w:rPr>
              <w:t>ceptación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8D1C50" w:rsidRDefault="008D1C50" w:rsidP="008D1C50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validará que los campos con datos necesarios se marquen correctamente</w:t>
            </w:r>
          </w:p>
          <w:p w:rsidR="008D1C50" w:rsidRDefault="008D1C50" w:rsidP="008D1C50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Validará el correcto registro de los datos en las bases de datos</w:t>
            </w:r>
          </w:p>
          <w:p w:rsidR="006962B9" w:rsidRPr="008C2396" w:rsidRDefault="008D1C50" w:rsidP="008D1C50">
            <w:pPr>
              <w:numPr>
                <w:ilvl w:val="0"/>
                <w:numId w:val="3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La entrega de la información al usuario</w:t>
            </w:r>
          </w:p>
        </w:tc>
      </w:tr>
      <w:tr w:rsidR="006962B9" w:rsidRPr="008C2396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69"/>
              <w:gridCol w:w="4688"/>
            </w:tblGrid>
            <w:tr w:rsidR="00F0451E" w:rsidRPr="008C2396" w:rsidTr="00287554">
              <w:tc>
                <w:tcPr>
                  <w:tcW w:w="0" w:type="auto"/>
                  <w:shd w:val="clear" w:color="auto" w:fill="A6A6A6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8D1C50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Lic. Maria Sanchez Rodriguez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11F0C" w:rsidRPr="008C2396" w:rsidRDefault="008D1C50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 encargará de datos VoBo a los avances del sistema</w:t>
                  </w: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8D1C50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Alberto Rodriguez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F0451E" w:rsidRPr="008C2396" w:rsidRDefault="008D1C50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 encargará del diseño UI/UX</w:t>
                  </w: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8D1C50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Roberto Hernandez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F0451E" w:rsidRPr="008C2396" w:rsidRDefault="008D1C50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 encargará de la integración a la página web</w:t>
                  </w:r>
                </w:p>
              </w:tc>
            </w:tr>
          </w:tbl>
          <w:p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962B9" w:rsidRDefault="008D1C50" w:rsidP="008D1C50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requiere tener los accesos al servidor web</w:t>
            </w:r>
          </w:p>
          <w:p w:rsidR="008D1C50" w:rsidRPr="008C2396" w:rsidRDefault="008D1C50" w:rsidP="008D1C50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requiere tener los accesos a bases de datos</w:t>
            </w:r>
          </w:p>
        </w:tc>
      </w:tr>
      <w:tr w:rsidR="00406976" w:rsidRPr="008C2396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D1C50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1"/>
            <w:r w:rsidRPr="008D1C50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FORMCHECKBOX </w:instrText>
            </w:r>
            <w:r w:rsidRPr="008D1C50">
              <w:rPr>
                <w:rFonts w:ascii="Arial" w:hAnsi="Arial" w:cs="Arial"/>
                <w:sz w:val="22"/>
                <w:szCs w:val="22"/>
                <w:highlight w:val="yellow"/>
              </w:rPr>
            </w:r>
            <w:r w:rsidRPr="008D1C50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  <w:bookmarkEnd w:id="4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D1C50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3"/>
            <w:r w:rsidR="00F1592D" w:rsidRPr="008D1C50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FORMCHECKBOX </w:instrText>
            </w:r>
            <w:r w:rsidR="00F1592D" w:rsidRPr="008D1C50">
              <w:rPr>
                <w:rFonts w:ascii="Arial" w:hAnsi="Arial" w:cs="Arial"/>
                <w:sz w:val="22"/>
                <w:szCs w:val="22"/>
                <w:highlight w:val="yellow"/>
              </w:rPr>
            </w:r>
            <w:r w:rsidR="00F1592D" w:rsidRPr="008D1C50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  <w:bookmarkEnd w:id="6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D1C50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8"/>
            <w:r w:rsidRPr="008D1C50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instrText xml:space="preserve"> FORMCHECKBOX </w:instrText>
            </w:r>
            <w:r w:rsidRPr="008D1C50">
              <w:rPr>
                <w:rFonts w:ascii="Arial" w:hAnsi="Arial" w:cs="Arial"/>
                <w:sz w:val="22"/>
                <w:szCs w:val="22"/>
                <w:highlight w:val="yellow"/>
              </w:rPr>
            </w:r>
            <w:r w:rsidRPr="008D1C50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4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D1C50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1C50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FORMCHECKBOX </w:instrText>
            </w:r>
            <w:r w:rsidRPr="008D1C50">
              <w:rPr>
                <w:rFonts w:ascii="Arial" w:hAnsi="Arial" w:cs="Arial"/>
                <w:sz w:val="22"/>
                <w:szCs w:val="22"/>
                <w:highlight w:val="yellow"/>
              </w:rPr>
            </w:r>
            <w:r w:rsidRPr="008D1C50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D1C50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1C50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FORMCHECKBOX </w:instrText>
            </w:r>
            <w:r w:rsidRPr="008D1C50">
              <w:rPr>
                <w:rFonts w:ascii="Arial" w:hAnsi="Arial" w:cs="Arial"/>
                <w:sz w:val="22"/>
                <w:szCs w:val="22"/>
                <w:highlight w:val="yellow"/>
              </w:rPr>
            </w:r>
            <w:r w:rsidRPr="008D1C50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</w:tbl>
    <w:p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:rsidTr="0031230D">
        <w:tc>
          <w:tcPr>
            <w:tcW w:w="4112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F7128" w:rsidRPr="008C2396" w:rsidTr="0031230D">
        <w:tc>
          <w:tcPr>
            <w:tcW w:w="4112" w:type="dxa"/>
            <w:shd w:val="clear" w:color="auto" w:fill="auto"/>
          </w:tcPr>
          <w:p w:rsidR="00EF7128" w:rsidRPr="008C2396" w:rsidRDefault="00EF712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EF7128" w:rsidRPr="008C2396" w:rsidRDefault="00EF712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EF7128" w:rsidRPr="008C2396" w:rsidRDefault="00EF712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EF7128" w:rsidRPr="008C2396" w:rsidRDefault="00EF712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635"/>
        <w:gridCol w:w="370"/>
        <w:gridCol w:w="1105"/>
        <w:gridCol w:w="1460"/>
        <w:gridCol w:w="126"/>
        <w:gridCol w:w="1318"/>
        <w:gridCol w:w="1318"/>
        <w:gridCol w:w="398"/>
        <w:gridCol w:w="2259"/>
      </w:tblGrid>
      <w:tr w:rsidR="000E42E9" w:rsidRPr="008C2396" w:rsidTr="00EF7128">
        <w:trPr>
          <w:trHeight w:val="182"/>
        </w:trPr>
        <w:tc>
          <w:tcPr>
            <w:tcW w:w="2468" w:type="dxa"/>
            <w:gridSpan w:val="3"/>
            <w:shd w:val="clear" w:color="auto" w:fill="A50021"/>
            <w:vAlign w:val="center"/>
          </w:tcPr>
          <w:p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565" w:type="dxa"/>
            <w:gridSpan w:val="2"/>
            <w:shd w:val="clear" w:color="auto" w:fill="FFFFFF"/>
            <w:vAlign w:val="center"/>
          </w:tcPr>
          <w:p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60" w:type="dxa"/>
            <w:gridSpan w:val="4"/>
            <w:shd w:val="clear" w:color="auto" w:fill="A50021"/>
            <w:vAlign w:val="center"/>
          </w:tcPr>
          <w:p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259" w:type="dxa"/>
            <w:shd w:val="clear" w:color="auto" w:fill="FFFFFF"/>
            <w:vAlign w:val="center"/>
          </w:tcPr>
          <w:p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:rsidTr="00EF7128">
        <w:trPr>
          <w:trHeight w:val="226"/>
        </w:trPr>
        <w:tc>
          <w:tcPr>
            <w:tcW w:w="463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635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475" w:type="dxa"/>
            <w:gridSpan w:val="2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318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318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657" w:type="dxa"/>
            <w:gridSpan w:val="2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:rsidTr="00EF712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EF7128">
              <w:rPr>
                <w:rFonts w:ascii="Arial" w:hAnsi="Arial" w:cs="Arial"/>
                <w:b/>
                <w:sz w:val="22"/>
                <w:szCs w:val="22"/>
                <w:lang w:val="es-CO"/>
              </w:rPr>
              <w:t>1</w:t>
            </w:r>
          </w:p>
        </w:tc>
        <w:tc>
          <w:tcPr>
            <w:tcW w:w="1635" w:type="dxa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Diseño en papel</w:t>
            </w:r>
          </w:p>
        </w:tc>
        <w:tc>
          <w:tcPr>
            <w:tcW w:w="1475" w:type="dxa"/>
            <w:gridSpan w:val="2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Boseto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Alberto Rodriguez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25/02/2022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10/03/2022</w:t>
            </w:r>
          </w:p>
        </w:tc>
        <w:tc>
          <w:tcPr>
            <w:tcW w:w="2657" w:type="dxa"/>
            <w:gridSpan w:val="2"/>
            <w:shd w:val="clear" w:color="auto" w:fill="FFFFFF"/>
            <w:vAlign w:val="center"/>
          </w:tcPr>
          <w:p w:rsidR="001E1737" w:rsidRPr="00EF7128" w:rsidRDefault="001E1737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1E1737" w:rsidRPr="008C2396" w:rsidTr="00EF712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2</w:t>
            </w:r>
          </w:p>
        </w:tc>
        <w:tc>
          <w:tcPr>
            <w:tcW w:w="1635" w:type="dxa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Desarrollo de formulario</w:t>
            </w:r>
          </w:p>
        </w:tc>
        <w:tc>
          <w:tcPr>
            <w:tcW w:w="1475" w:type="dxa"/>
            <w:gridSpan w:val="2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Roberto Hernandez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15/03/2022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25/03/2022</w:t>
            </w:r>
          </w:p>
        </w:tc>
        <w:tc>
          <w:tcPr>
            <w:tcW w:w="2657" w:type="dxa"/>
            <w:gridSpan w:val="2"/>
            <w:shd w:val="clear" w:color="auto" w:fill="FFFFFF"/>
            <w:vAlign w:val="center"/>
          </w:tcPr>
          <w:p w:rsidR="001E1737" w:rsidRPr="00EF7128" w:rsidRDefault="001E1737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1E1737" w:rsidRPr="008C2396" w:rsidTr="00EF712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3</w:t>
            </w:r>
          </w:p>
        </w:tc>
        <w:tc>
          <w:tcPr>
            <w:tcW w:w="1635" w:type="dxa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Revisión de avance</w:t>
            </w:r>
          </w:p>
        </w:tc>
        <w:tc>
          <w:tcPr>
            <w:tcW w:w="1475" w:type="dxa"/>
            <w:gridSpan w:val="2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Revisión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Lic. Maria Sanchez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30/03/2022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05/04/2022</w:t>
            </w:r>
          </w:p>
        </w:tc>
        <w:tc>
          <w:tcPr>
            <w:tcW w:w="2657" w:type="dxa"/>
            <w:gridSpan w:val="2"/>
            <w:shd w:val="clear" w:color="auto" w:fill="FFFFFF"/>
            <w:vAlign w:val="center"/>
          </w:tcPr>
          <w:p w:rsidR="001E1737" w:rsidRPr="00EF7128" w:rsidRDefault="001E1737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1E1737" w:rsidRPr="008C2396" w:rsidTr="00EF712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4</w:t>
            </w:r>
          </w:p>
        </w:tc>
        <w:tc>
          <w:tcPr>
            <w:tcW w:w="1635" w:type="dxa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Resolver detalles</w:t>
            </w:r>
          </w:p>
        </w:tc>
        <w:tc>
          <w:tcPr>
            <w:tcW w:w="1475" w:type="dxa"/>
            <w:gridSpan w:val="2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Resolver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Roberto Hernandez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06/04/2022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1E1737" w:rsidRPr="00EF7128" w:rsidRDefault="00EF7128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16/04/2022</w:t>
            </w:r>
          </w:p>
        </w:tc>
        <w:tc>
          <w:tcPr>
            <w:tcW w:w="2657" w:type="dxa"/>
            <w:gridSpan w:val="2"/>
            <w:shd w:val="clear" w:color="auto" w:fill="FFFFFF"/>
            <w:vAlign w:val="center"/>
          </w:tcPr>
          <w:p w:rsidR="001E1737" w:rsidRPr="00EF7128" w:rsidRDefault="001E1737" w:rsidP="00D76FAB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EF7128" w:rsidRPr="008C2396" w:rsidTr="00EF712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5</w:t>
            </w:r>
          </w:p>
        </w:tc>
        <w:tc>
          <w:tcPr>
            <w:tcW w:w="1635" w:type="dxa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Revisión de avance</w:t>
            </w:r>
          </w:p>
        </w:tc>
        <w:tc>
          <w:tcPr>
            <w:tcW w:w="1475" w:type="dxa"/>
            <w:gridSpan w:val="2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Revisión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Lic. Maria Sanchez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17/04/2022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20/04/2022</w:t>
            </w:r>
          </w:p>
        </w:tc>
        <w:tc>
          <w:tcPr>
            <w:tcW w:w="2657" w:type="dxa"/>
            <w:gridSpan w:val="2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EF7128" w:rsidRPr="008C2396" w:rsidTr="00EF712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6</w:t>
            </w:r>
          </w:p>
        </w:tc>
        <w:tc>
          <w:tcPr>
            <w:tcW w:w="1635" w:type="dxa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Despliegue en web</w:t>
            </w:r>
          </w:p>
        </w:tc>
        <w:tc>
          <w:tcPr>
            <w:tcW w:w="1475" w:type="dxa"/>
            <w:gridSpan w:val="2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Despliegue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Roberto Hernandez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21/04/2022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30/04/2022</w:t>
            </w:r>
          </w:p>
        </w:tc>
        <w:tc>
          <w:tcPr>
            <w:tcW w:w="2657" w:type="dxa"/>
            <w:gridSpan w:val="2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EF7128" w:rsidRPr="008C2396" w:rsidTr="00EF712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7</w:t>
            </w:r>
          </w:p>
        </w:tc>
        <w:tc>
          <w:tcPr>
            <w:tcW w:w="1635" w:type="dxa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Revisión final</w:t>
            </w:r>
          </w:p>
        </w:tc>
        <w:tc>
          <w:tcPr>
            <w:tcW w:w="1475" w:type="dxa"/>
            <w:gridSpan w:val="2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Revisión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Lic. Maria Sanchez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01/05/2022</w:t>
            </w:r>
          </w:p>
        </w:tc>
        <w:tc>
          <w:tcPr>
            <w:tcW w:w="1318" w:type="dxa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03/05/2022</w:t>
            </w:r>
          </w:p>
        </w:tc>
        <w:tc>
          <w:tcPr>
            <w:tcW w:w="2657" w:type="dxa"/>
            <w:gridSpan w:val="2"/>
            <w:shd w:val="clear" w:color="auto" w:fill="FFFFFF"/>
            <w:vAlign w:val="center"/>
          </w:tcPr>
          <w:p w:rsidR="00EF7128" w:rsidRPr="00EF7128" w:rsidRDefault="00EF7128" w:rsidP="00EF7128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</w:tr>
      <w:tr w:rsidR="00EF7128" w:rsidRPr="008C2396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="00EF7128" w:rsidRPr="008C2396" w:rsidRDefault="00EF7128" w:rsidP="00EF712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EF7128" w:rsidRPr="008C2396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:rsidR="00EF7128" w:rsidRPr="008C2396" w:rsidRDefault="00D53A35" w:rsidP="00EF7128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>
                  <wp:extent cx="5615940" cy="261366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94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7128" w:rsidRPr="008C2396" w:rsidRDefault="00EF7128" w:rsidP="00EF7128">
            <w:pPr>
              <w:rPr>
                <w:rFonts w:ascii="Arial" w:hAnsi="Arial" w:cs="Arial"/>
                <w:noProof/>
              </w:rPr>
            </w:pPr>
          </w:p>
          <w:p w:rsidR="00EF7128" w:rsidRPr="008C2396" w:rsidRDefault="00EF7128" w:rsidP="00EF712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:rsidR="000C0F24" w:rsidRPr="008C2396" w:rsidRDefault="000C0F24" w:rsidP="00CF1DBE">
      <w:pPr>
        <w:jc w:val="both"/>
        <w:rPr>
          <w:rFonts w:ascii="Arial" w:hAnsi="Arial" w:cs="Arial"/>
        </w:rPr>
      </w:pPr>
    </w:p>
    <w:p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:rsidTr="0031230D">
        <w:tc>
          <w:tcPr>
            <w:tcW w:w="4112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sectPr w:rsidR="00503D08" w:rsidRPr="008C2396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474" w:rsidRDefault="00425474" w:rsidP="00DE32EB">
      <w:pPr>
        <w:pStyle w:val="Sangranormal"/>
      </w:pPr>
      <w:r>
        <w:separator/>
      </w:r>
    </w:p>
  </w:endnote>
  <w:endnote w:type="continuationSeparator" w:id="0">
    <w:p w:rsidR="00425474" w:rsidRDefault="00425474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C50" w:rsidRPr="00063DD8" w:rsidRDefault="008D1C5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8D1C50" w:rsidRPr="004876B3" w:rsidTr="00C67CD3">
      <w:trPr>
        <w:trHeight w:val="237"/>
      </w:trPr>
      <w:tc>
        <w:tcPr>
          <w:tcW w:w="1728" w:type="dxa"/>
          <w:vAlign w:val="center"/>
        </w:tcPr>
        <w:p w:rsidR="008D1C50" w:rsidRPr="004876B3" w:rsidRDefault="008D1C5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:rsidR="008D1C50" w:rsidRPr="004876B3" w:rsidRDefault="008D1C5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:rsidR="008D1C50" w:rsidRPr="004876B3" w:rsidRDefault="008D1C5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8D1C50" w:rsidRPr="004876B3" w:rsidTr="00C67CD3">
      <w:trPr>
        <w:trHeight w:val="250"/>
      </w:trPr>
      <w:tc>
        <w:tcPr>
          <w:tcW w:w="8946" w:type="dxa"/>
          <w:gridSpan w:val="3"/>
          <w:vAlign w:val="center"/>
        </w:tcPr>
        <w:p w:rsidR="008D1C50" w:rsidRPr="004876B3" w:rsidRDefault="008D1C50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:rsidR="008D1C50" w:rsidRDefault="008D1C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474" w:rsidRDefault="00425474" w:rsidP="00DE32EB">
      <w:pPr>
        <w:pStyle w:val="Sangranormal"/>
      </w:pPr>
      <w:r>
        <w:separator/>
      </w:r>
    </w:p>
  </w:footnote>
  <w:footnote w:type="continuationSeparator" w:id="0">
    <w:p w:rsidR="00425474" w:rsidRDefault="00425474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8D1C50" w:rsidRPr="0044395D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:rsidR="008D1C50" w:rsidRDefault="00D53A35" w:rsidP="00572249">
          <w:pPr>
            <w:widowControl w:val="0"/>
            <w:rPr>
              <w:noProof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50800</wp:posOffset>
                </wp:positionV>
                <wp:extent cx="400050" cy="449580"/>
                <wp:effectExtent l="0" t="0" r="0" b="0"/>
                <wp:wrapNone/>
                <wp:docPr id="1" name="Imagen 1" descr="Bot Logos: the Best Bot Logo Images | 99desig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ot Logos: the Best Bot Logo Images | 99desig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344" t="23438" r="28125" b="2656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D1C50" w:rsidRPr="00C225FB" w:rsidRDefault="008D1C5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:rsidR="008D1C50" w:rsidRPr="00F77CCF" w:rsidRDefault="008D1C50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8D1C50" w:rsidRPr="0044395D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8D1C50" w:rsidRPr="00C225FB" w:rsidRDefault="008D1C5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8D1C50" w:rsidRPr="005F2B70" w:rsidRDefault="008D1C5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8D1C50" w:rsidRPr="0044395D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8D1C50" w:rsidRPr="00C225FB" w:rsidRDefault="008D1C50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8D1C50" w:rsidRPr="005F2B70" w:rsidRDefault="008D1C5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8D1C50" w:rsidRPr="0044395D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8D1C50" w:rsidRPr="00C225FB" w:rsidRDefault="008D1C50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:rsidR="008D1C50" w:rsidRPr="005F2B70" w:rsidRDefault="008D1C5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:rsidR="008D1C50" w:rsidRPr="005F2B70" w:rsidRDefault="008D1C5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:rsidR="008D1C50" w:rsidRPr="005F2B70" w:rsidRDefault="008D1C50" w:rsidP="002906A0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>
            <w:rPr>
              <w:rFonts w:ascii="Arial" w:hAnsi="Arial" w:cs="Arial"/>
              <w:b/>
              <w:sz w:val="16"/>
              <w:szCs w:val="16"/>
            </w:rPr>
            <w:t>20/02/2022</w:t>
          </w:r>
        </w:p>
      </w:tc>
      <w:tc>
        <w:tcPr>
          <w:tcW w:w="1478" w:type="dxa"/>
          <w:shd w:val="clear" w:color="auto" w:fill="auto"/>
          <w:vAlign w:val="center"/>
        </w:tcPr>
        <w:p w:rsidR="008D1C50" w:rsidRPr="005F2B70" w:rsidRDefault="008D1C5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53A35">
            <w:rPr>
              <w:rFonts w:ascii="Arial" w:hAnsi="Arial" w:cs="Arial"/>
              <w:b/>
              <w:bCs/>
              <w:noProof/>
              <w:sz w:val="16"/>
              <w:szCs w:val="16"/>
            </w:rPr>
            <w:t>1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53A35">
            <w:rPr>
              <w:rFonts w:ascii="Arial" w:hAnsi="Arial" w:cs="Arial"/>
              <w:b/>
              <w:bCs/>
              <w:noProof/>
              <w:sz w:val="16"/>
              <w:szCs w:val="16"/>
            </w:rPr>
            <w:t>6</w:t>
          </w:r>
          <w:r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8D1C50" w:rsidRDefault="008D1C50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F64E91"/>
    <w:multiLevelType w:val="hybridMultilevel"/>
    <w:tmpl w:val="B94C3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9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FB5A01"/>
    <w:multiLevelType w:val="hybridMultilevel"/>
    <w:tmpl w:val="21C4E8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23"/>
  </w:num>
  <w:num w:numId="4">
    <w:abstractNumId w:val="39"/>
  </w:num>
  <w:num w:numId="5">
    <w:abstractNumId w:val="36"/>
  </w:num>
  <w:num w:numId="6">
    <w:abstractNumId w:val="42"/>
  </w:num>
  <w:num w:numId="7">
    <w:abstractNumId w:val="18"/>
  </w:num>
  <w:num w:numId="8">
    <w:abstractNumId w:val="25"/>
  </w:num>
  <w:num w:numId="9">
    <w:abstractNumId w:val="24"/>
  </w:num>
  <w:num w:numId="10">
    <w:abstractNumId w:val="33"/>
  </w:num>
  <w:num w:numId="11">
    <w:abstractNumId w:val="11"/>
  </w:num>
  <w:num w:numId="12">
    <w:abstractNumId w:val="19"/>
  </w:num>
  <w:num w:numId="13">
    <w:abstractNumId w:val="29"/>
  </w:num>
  <w:num w:numId="14">
    <w:abstractNumId w:val="13"/>
  </w:num>
  <w:num w:numId="15">
    <w:abstractNumId w:val="14"/>
  </w:num>
  <w:num w:numId="16">
    <w:abstractNumId w:val="26"/>
  </w:num>
  <w:num w:numId="17">
    <w:abstractNumId w:val="34"/>
  </w:num>
  <w:num w:numId="18">
    <w:abstractNumId w:val="41"/>
  </w:num>
  <w:num w:numId="19">
    <w:abstractNumId w:val="38"/>
  </w:num>
  <w:num w:numId="20">
    <w:abstractNumId w:val="37"/>
  </w:num>
  <w:num w:numId="21">
    <w:abstractNumId w:val="43"/>
  </w:num>
  <w:num w:numId="22">
    <w:abstractNumId w:val="32"/>
  </w:num>
  <w:num w:numId="23">
    <w:abstractNumId w:val="31"/>
  </w:num>
  <w:num w:numId="24">
    <w:abstractNumId w:val="17"/>
  </w:num>
  <w:num w:numId="25">
    <w:abstractNumId w:val="30"/>
  </w:num>
  <w:num w:numId="26">
    <w:abstractNumId w:val="21"/>
  </w:num>
  <w:num w:numId="27">
    <w:abstractNumId w:val="28"/>
  </w:num>
  <w:num w:numId="28">
    <w:abstractNumId w:val="40"/>
  </w:num>
  <w:num w:numId="29">
    <w:abstractNumId w:val="16"/>
  </w:num>
  <w:num w:numId="30">
    <w:abstractNumId w:val="22"/>
  </w:num>
  <w:num w:numId="31">
    <w:abstractNumId w:val="35"/>
  </w:num>
  <w:num w:numId="32">
    <w:abstractNumId w:val="27"/>
  </w:num>
  <w:num w:numId="33">
    <w:abstractNumId w:val="20"/>
  </w:num>
  <w:num w:numId="3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06A0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474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728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75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1C50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28BC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3A35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128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8963C3-B2F1-4DBA-A120-10A279C8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images-platform.99static.com/X0F3CDfCL6LcdPsSJNtRXSGn86Q=/108x1101:902x1895/fit-in/500x500/99designs-contests-attachments/126/126736/attachment_126736972" TargetMode="External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E0A8-4804-4162-8F0E-FE89C567C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0</TotalTime>
  <Pages>6</Pages>
  <Words>744</Words>
  <Characters>3730</Characters>
  <Application>Microsoft Office Word</Application>
  <DocSecurity>0</DocSecurity>
  <Lines>109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4411</CharactersWithSpaces>
  <SharedDoc>false</SharedDoc>
  <HLinks>
    <vt:vector size="36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  <vt:variant>
        <vt:i4>7995404</vt:i4>
      </vt:variant>
      <vt:variant>
        <vt:i4>-1</vt:i4>
      </vt:variant>
      <vt:variant>
        <vt:i4>2049</vt:i4>
      </vt:variant>
      <vt:variant>
        <vt:i4>1</vt:i4>
      </vt:variant>
      <vt:variant>
        <vt:lpwstr>https://images-platform.99static.com/X0F3CDfCL6LcdPsSJNtRXSGn86Q=/108x1101:902x1895/fit-in/500x500/99designs-contests-attachments/126/126736/attachment_126736972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Chino</cp:lastModifiedBy>
  <cp:revision>2</cp:revision>
  <cp:lastPrinted>2011-07-14T14:23:00Z</cp:lastPrinted>
  <dcterms:created xsi:type="dcterms:W3CDTF">2022-02-28T16:16:00Z</dcterms:created>
  <dcterms:modified xsi:type="dcterms:W3CDTF">2022-02-28T16:16:00Z</dcterms:modified>
</cp:coreProperties>
</file>